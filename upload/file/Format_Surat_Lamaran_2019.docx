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004" w:rsidRDefault="00080004">
      <w:pPr>
        <w:spacing w:before="1" w:line="160" w:lineRule="exact"/>
        <w:rPr>
          <w:sz w:val="17"/>
          <w:szCs w:val="17"/>
        </w:rPr>
      </w:pPr>
    </w:p>
    <w:p w:rsidR="00080004" w:rsidRPr="00AC26C8" w:rsidRDefault="00AC26C8" w:rsidP="00AC26C8">
      <w:pPr>
        <w:ind w:left="113" w:right="480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            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            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            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            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            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            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            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            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Pr="00AC26C8">
        <w:rPr>
          <w:rFonts w:ascii="Calibri" w:eastAsia="Calibri" w:hAnsi="Calibri" w:cs="Calibri"/>
          <w:spacing w:val="1"/>
          <w:w w:val="102"/>
          <w:sz w:val="24"/>
          <w:szCs w:val="24"/>
        </w:rPr>
        <w:t>Pekanbaru</w:t>
      </w:r>
      <w:r w:rsidRPr="00AC26C8">
        <w:rPr>
          <w:rFonts w:ascii="Calibri" w:eastAsia="Calibri" w:hAnsi="Calibri" w:cs="Calibri"/>
          <w:spacing w:val="1"/>
          <w:w w:val="103"/>
          <w:sz w:val="24"/>
          <w:szCs w:val="24"/>
        </w:rPr>
        <w:t>,23 November 2019</w:t>
      </w:r>
      <w:r w:rsidRPr="00AC26C8">
        <w:rPr>
          <w:rFonts w:ascii="Calibri" w:eastAsia="Calibri" w:hAnsi="Calibri" w:cs="Calibri"/>
          <w:w w:val="103"/>
          <w:sz w:val="24"/>
          <w:szCs w:val="24"/>
        </w:rPr>
        <w:t xml:space="preserve"> </w:t>
      </w:r>
      <w:r w:rsidRPr="00AC26C8">
        <w:rPr>
          <w:rFonts w:ascii="Calibri" w:eastAsia="Calibri" w:hAnsi="Calibri" w:cs="Calibri"/>
          <w:spacing w:val="1"/>
          <w:w w:val="102"/>
          <w:sz w:val="24"/>
          <w:szCs w:val="24"/>
        </w:rPr>
        <w:t xml:space="preserve">                </w:t>
      </w:r>
    </w:p>
    <w:p w:rsidR="00080004" w:rsidRDefault="00080004">
      <w:pPr>
        <w:spacing w:before="8" w:line="240" w:lineRule="exact"/>
        <w:rPr>
          <w:sz w:val="24"/>
          <w:szCs w:val="24"/>
        </w:rPr>
      </w:pPr>
    </w:p>
    <w:p w:rsidR="00080004" w:rsidRDefault="00AC26C8">
      <w:pPr>
        <w:ind w:left="113" w:right="9586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080004" w:rsidRDefault="00AC26C8">
      <w:pPr>
        <w:spacing w:before="8"/>
        <w:ind w:left="113" w:right="507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Yth. Menteri Perhubungan Republik </w:t>
      </w:r>
      <w:r>
        <w:rPr>
          <w:rFonts w:ascii="Calibri" w:eastAsia="Calibri" w:hAnsi="Calibri" w:cs="Calibri"/>
          <w:sz w:val="24"/>
          <w:szCs w:val="24"/>
        </w:rPr>
        <w:t xml:space="preserve">Indonesia Jln. Medan Merdeka Barat No. 08 </w:t>
      </w:r>
    </w:p>
    <w:p w:rsidR="00080004" w:rsidRDefault="00AC26C8">
      <w:pPr>
        <w:ind w:left="113" w:right="665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Jakarta Pusat </w:t>
      </w:r>
      <w:r>
        <w:rPr>
          <w:rFonts w:ascii="Calibri" w:eastAsia="Calibri" w:hAnsi="Calibri" w:cs="Calibri"/>
          <w:b/>
          <w:sz w:val="24"/>
          <w:szCs w:val="24"/>
        </w:rPr>
        <w:t>Kode Pos 10110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080004" w:rsidRDefault="00AC26C8">
      <w:pPr>
        <w:ind w:left="113" w:right="957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AC26C8" w:rsidRDefault="00AC26C8" w:rsidP="00AC26C8">
      <w:pPr>
        <w:ind w:left="113" w:right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Saya yang bertada tangan di bawah ini : </w:t>
      </w:r>
    </w:p>
    <w:p w:rsidR="00080004" w:rsidRDefault="00AC26C8" w:rsidP="00AC26C8">
      <w:pPr>
        <w:ind w:left="113" w:right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Nama  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 Benyamin Tupang</w:t>
      </w:r>
    </w:p>
    <w:p w:rsidR="00AC26C8" w:rsidRDefault="00AC26C8" w:rsidP="00AC26C8">
      <w:pPr>
        <w:ind w:left="113" w:right="1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Tempat/ Tanggal Lahir           </w:t>
      </w:r>
      <w:r>
        <w:rPr>
          <w:rFonts w:ascii="Calibri" w:eastAsia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 Pekanbaru, 20 Februari 1997</w:t>
      </w:r>
    </w:p>
    <w:p w:rsidR="00AC26C8" w:rsidRDefault="00AC26C8" w:rsidP="00AC26C8">
      <w:pPr>
        <w:ind w:left="113" w:right="1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Jenis kelamin                            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 Laki-laki</w:t>
      </w:r>
    </w:p>
    <w:p w:rsidR="00AC26C8" w:rsidRDefault="00AC26C8" w:rsidP="00AC26C8">
      <w:pPr>
        <w:ind w:left="113" w:right="1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Pendidikan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: SLTA Sederajat</w:t>
      </w:r>
    </w:p>
    <w:p w:rsidR="00AC26C8" w:rsidRDefault="00AC26C8" w:rsidP="00AC26C8">
      <w:pPr>
        <w:ind w:left="113" w:right="1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Jabatan yang dilamar           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 Petugas Aviation Security (AVSEC)</w:t>
      </w:r>
    </w:p>
    <w:p w:rsidR="00080004" w:rsidRDefault="00AC26C8" w:rsidP="00AC26C8">
      <w:pPr>
        <w:ind w:left="113" w:right="1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Alamat Domisili           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>: JL. Garuda No.3 Sigunggung, Bandarraya, Payung Sekaki, Pekanbaru</w:t>
      </w:r>
    </w:p>
    <w:p w:rsidR="00080004" w:rsidRDefault="00AC26C8">
      <w:pPr>
        <w:spacing w:line="280" w:lineRule="exact"/>
        <w:ind w:left="113" w:right="957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</w:p>
    <w:p w:rsidR="00080004" w:rsidRDefault="00AC26C8">
      <w:pPr>
        <w:ind w:left="113" w:right="7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Dengan  ini  menyampaikan  surat  lamaran  agar  dapat  mengikuti  Seleksi  Penerimaan  Calon Pegawai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Negeri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Sipil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Kementerian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Perhubungan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Republik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Indonesia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Tahun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Anggaran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2019. Sebagai bahan pertimbangan, berikut disampaikan hal-hal sebagai berikut : </w:t>
      </w:r>
    </w:p>
    <w:p w:rsidR="00080004" w:rsidRDefault="00AC26C8">
      <w:pPr>
        <w:ind w:left="113" w:right="957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0" w:name="_GoBack"/>
      <w:bookmarkEnd w:id="0"/>
    </w:p>
    <w:p w:rsidR="00080004" w:rsidRDefault="00AC26C8">
      <w:pPr>
        <w:ind w:left="113" w:right="7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Unggah  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Surat  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lamaran  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ditujukan  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kepada  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Menteri  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Perhubungan  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Republik  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Indonesia  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dan </w:t>
      </w:r>
    </w:p>
    <w:p w:rsidR="00080004" w:rsidRDefault="00AC26C8">
      <w:pPr>
        <w:ind w:left="39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ditandatangani dengan pena bertinta</w:t>
      </w:r>
      <w:r>
        <w:rPr>
          <w:rFonts w:ascii="Calibri" w:eastAsia="Calibri" w:hAnsi="Calibri" w:cs="Calibri"/>
          <w:sz w:val="24"/>
          <w:szCs w:val="24"/>
        </w:rPr>
        <w:t xml:space="preserve"> hitam (asli) </w:t>
      </w:r>
    </w:p>
    <w:p w:rsidR="00080004" w:rsidRDefault="00AC26C8">
      <w:pPr>
        <w:ind w:left="113" w:right="7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Unggah 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Surat 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Pernyataan 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Lamaran 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dari 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pelamar 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bermaterai 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6000,- 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dan 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ditandatangani </w:t>
      </w:r>
    </w:p>
    <w:p w:rsidR="00080004" w:rsidRDefault="00AC26C8">
      <w:pPr>
        <w:ind w:left="39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dengan pena bertinta hitam (asli) </w:t>
      </w:r>
    </w:p>
    <w:p w:rsidR="00080004" w:rsidRDefault="00AC26C8">
      <w:pPr>
        <w:ind w:left="397" w:right="71" w:hanging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Unggah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Kartu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Tanda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Penduduk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(KTP)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atau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Fotocopi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Surat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Keterangan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telah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melakukan Rekaman </w:t>
      </w:r>
      <w:r>
        <w:rPr>
          <w:rFonts w:ascii="Calibri" w:eastAsia="Calibri" w:hAnsi="Calibri" w:cs="Calibri"/>
          <w:sz w:val="24"/>
          <w:szCs w:val="24"/>
        </w:rPr>
        <w:t xml:space="preserve">Kependudukan. </w:t>
      </w:r>
    </w:p>
    <w:p w:rsidR="00080004" w:rsidRDefault="00AC26C8">
      <w:pPr>
        <w:ind w:left="113" w:right="64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Unggah Ijazah Terakhir (asli). </w:t>
      </w:r>
    </w:p>
    <w:p w:rsidR="00080004" w:rsidRDefault="00AC26C8">
      <w:pPr>
        <w:ind w:left="113" w:right="565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Unggah Transkrip Nilai Terakhir (asli). </w:t>
      </w:r>
    </w:p>
    <w:p w:rsidR="00080004" w:rsidRDefault="00AC26C8" w:rsidP="00AC26C8">
      <w:pPr>
        <w:ind w:left="113" w:right="155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Unggah Sertifikat Pendukung yang dipersyaratkan jabatan yang dilamar (asli) </w:t>
      </w:r>
    </w:p>
    <w:p w:rsidR="00080004" w:rsidRDefault="00AC26C8">
      <w:pPr>
        <w:ind w:left="113" w:right="387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Unggah Pas photo berlatar belakang warna merah (asli) </w:t>
      </w:r>
    </w:p>
    <w:p w:rsidR="00080004" w:rsidRDefault="00AC26C8">
      <w:pPr>
        <w:ind w:left="113" w:right="957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080004" w:rsidRDefault="00AC26C8">
      <w:pPr>
        <w:ind w:left="113" w:right="7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Demikian surat </w:t>
      </w:r>
      <w:r>
        <w:rPr>
          <w:rFonts w:ascii="Calibri" w:eastAsia="Calibri" w:hAnsi="Calibri" w:cs="Calibri"/>
          <w:sz w:val="24"/>
          <w:szCs w:val="24"/>
        </w:rPr>
        <w:t>lamaran ini dibuat. Adapun seluruh data dan dokumen yang saya berikan adalah benar.  Apabila  dikemudian  hari  ditemukan  data  yang  tidak  benar,  maka  saya  menerima keputusan panitia membatalkan keikutsertaan/ kelulusan saya pada seleksi CPNS Kemente</w:t>
      </w:r>
      <w:r>
        <w:rPr>
          <w:rFonts w:ascii="Calibri" w:eastAsia="Calibri" w:hAnsi="Calibri" w:cs="Calibri"/>
          <w:sz w:val="24"/>
          <w:szCs w:val="24"/>
        </w:rPr>
        <w:t>rian Perhubungan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Republik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Indonesia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Tahun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Anggaran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2019.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Atas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Perhatiannya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diucapkan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terima kasih. </w:t>
      </w:r>
    </w:p>
    <w:p w:rsidR="00080004" w:rsidRDefault="00AC26C8">
      <w:pPr>
        <w:spacing w:before="4"/>
        <w:ind w:left="113" w:right="9586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080004" w:rsidRDefault="00AC26C8">
      <w:pPr>
        <w:spacing w:before="12" w:line="240" w:lineRule="exact"/>
        <w:ind w:left="113" w:right="9586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080004" w:rsidRPr="00AC26C8" w:rsidRDefault="00AC26C8">
      <w:pPr>
        <w:spacing w:before="21"/>
        <w:ind w:right="1614"/>
        <w:jc w:val="right"/>
        <w:rPr>
          <w:rFonts w:ascii="Calibri" w:eastAsia="Calibri" w:hAnsi="Calibri" w:cs="Calibri"/>
          <w:sz w:val="24"/>
          <w:szCs w:val="24"/>
        </w:rPr>
      </w:pPr>
      <w:r w:rsidRPr="00AC26C8">
        <w:rPr>
          <w:rFonts w:ascii="Calibri" w:eastAsia="Calibri" w:hAnsi="Calibri" w:cs="Calibri"/>
          <w:spacing w:val="3"/>
          <w:w w:val="102"/>
          <w:sz w:val="24"/>
          <w:szCs w:val="24"/>
        </w:rPr>
        <w:t>H</w:t>
      </w:r>
      <w:r w:rsidRPr="00AC26C8">
        <w:rPr>
          <w:rFonts w:ascii="Calibri" w:eastAsia="Calibri" w:hAnsi="Calibri" w:cs="Calibri"/>
          <w:spacing w:val="2"/>
          <w:w w:val="102"/>
          <w:sz w:val="24"/>
          <w:szCs w:val="24"/>
        </w:rPr>
        <w:t>o</w:t>
      </w:r>
      <w:r w:rsidRPr="00AC26C8">
        <w:rPr>
          <w:rFonts w:ascii="Calibri" w:eastAsia="Calibri" w:hAnsi="Calibri" w:cs="Calibri"/>
          <w:spacing w:val="1"/>
          <w:w w:val="103"/>
          <w:sz w:val="24"/>
          <w:szCs w:val="24"/>
        </w:rPr>
        <w:t>r</w:t>
      </w:r>
      <w:r w:rsidRPr="00AC26C8">
        <w:rPr>
          <w:rFonts w:ascii="Calibri" w:eastAsia="Calibri" w:hAnsi="Calibri" w:cs="Calibri"/>
          <w:spacing w:val="3"/>
          <w:w w:val="102"/>
          <w:sz w:val="24"/>
          <w:szCs w:val="24"/>
        </w:rPr>
        <w:t>m</w:t>
      </w:r>
      <w:r w:rsidRPr="00AC26C8">
        <w:rPr>
          <w:rFonts w:ascii="Calibri" w:eastAsia="Calibri" w:hAnsi="Calibri" w:cs="Calibri"/>
          <w:spacing w:val="2"/>
          <w:w w:val="102"/>
          <w:sz w:val="24"/>
          <w:szCs w:val="24"/>
        </w:rPr>
        <w:t>a</w:t>
      </w:r>
      <w:r w:rsidRPr="00AC26C8">
        <w:rPr>
          <w:rFonts w:ascii="Calibri" w:eastAsia="Calibri" w:hAnsi="Calibri" w:cs="Calibri"/>
          <w:spacing w:val="1"/>
          <w:w w:val="103"/>
          <w:sz w:val="24"/>
          <w:szCs w:val="24"/>
        </w:rPr>
        <w:t>t</w:t>
      </w:r>
      <w:r w:rsidRPr="00AC26C8">
        <w:rPr>
          <w:rFonts w:ascii="Calibri" w:eastAsia="Calibri" w:hAnsi="Calibri" w:cs="Calibri"/>
          <w:spacing w:val="1"/>
          <w:w w:val="102"/>
          <w:sz w:val="24"/>
          <w:szCs w:val="24"/>
        </w:rPr>
        <w:t xml:space="preserve"> </w:t>
      </w:r>
      <w:r w:rsidRPr="00AC26C8">
        <w:rPr>
          <w:rFonts w:ascii="Calibri" w:eastAsia="Calibri" w:hAnsi="Calibri" w:cs="Calibri"/>
          <w:spacing w:val="2"/>
          <w:w w:val="102"/>
          <w:sz w:val="24"/>
          <w:szCs w:val="24"/>
        </w:rPr>
        <w:t>Sa</w:t>
      </w:r>
      <w:r w:rsidRPr="00AC26C8">
        <w:rPr>
          <w:rFonts w:ascii="Calibri" w:eastAsia="Calibri" w:hAnsi="Calibri" w:cs="Calibri"/>
          <w:spacing w:val="2"/>
          <w:w w:val="103"/>
          <w:sz w:val="24"/>
          <w:szCs w:val="24"/>
        </w:rPr>
        <w:t>y</w:t>
      </w:r>
      <w:r w:rsidRPr="00AC26C8">
        <w:rPr>
          <w:rFonts w:ascii="Calibri" w:eastAsia="Calibri" w:hAnsi="Calibri" w:cs="Calibri"/>
          <w:spacing w:val="2"/>
          <w:w w:val="102"/>
          <w:sz w:val="24"/>
          <w:szCs w:val="24"/>
        </w:rPr>
        <w:t>a</w:t>
      </w:r>
      <w:r w:rsidRPr="00AC26C8">
        <w:rPr>
          <w:rFonts w:ascii="Calibri" w:eastAsia="Calibri" w:hAnsi="Calibri" w:cs="Calibri"/>
          <w:spacing w:val="1"/>
          <w:w w:val="103"/>
          <w:sz w:val="24"/>
          <w:szCs w:val="24"/>
        </w:rPr>
        <w:t>,</w:t>
      </w:r>
      <w:r w:rsidRPr="00AC26C8">
        <w:rPr>
          <w:rFonts w:ascii="Calibri" w:eastAsia="Calibri" w:hAnsi="Calibri" w:cs="Calibri"/>
          <w:w w:val="102"/>
          <w:sz w:val="24"/>
          <w:szCs w:val="24"/>
        </w:rPr>
        <w:t xml:space="preserve"> </w:t>
      </w:r>
    </w:p>
    <w:p w:rsidR="00080004" w:rsidRPr="00AC26C8" w:rsidRDefault="00AC26C8">
      <w:pPr>
        <w:spacing w:before="12"/>
        <w:ind w:right="2814"/>
        <w:jc w:val="right"/>
        <w:rPr>
          <w:rFonts w:ascii="Calibri" w:eastAsia="Calibri" w:hAnsi="Calibri" w:cs="Calibri"/>
          <w:sz w:val="24"/>
          <w:szCs w:val="24"/>
        </w:rPr>
      </w:pPr>
      <w:r w:rsidRPr="00AC26C8">
        <w:rPr>
          <w:rFonts w:ascii="Calibri" w:eastAsia="Calibri" w:hAnsi="Calibri" w:cs="Calibri"/>
          <w:w w:val="102"/>
          <w:sz w:val="24"/>
          <w:szCs w:val="24"/>
        </w:rPr>
        <w:t xml:space="preserve"> </w:t>
      </w:r>
    </w:p>
    <w:p w:rsidR="00080004" w:rsidRPr="00AC26C8" w:rsidRDefault="00AC26C8">
      <w:pPr>
        <w:spacing w:before="12"/>
        <w:ind w:right="2814"/>
        <w:jc w:val="right"/>
        <w:rPr>
          <w:rFonts w:ascii="Calibri" w:eastAsia="Calibri" w:hAnsi="Calibri" w:cs="Calibri"/>
          <w:sz w:val="24"/>
          <w:szCs w:val="24"/>
        </w:rPr>
      </w:pPr>
      <w:r w:rsidRPr="00AC26C8">
        <w:rPr>
          <w:rFonts w:ascii="Calibri" w:eastAsia="Calibri" w:hAnsi="Calibri" w:cs="Calibri"/>
          <w:w w:val="102"/>
          <w:sz w:val="24"/>
          <w:szCs w:val="24"/>
        </w:rPr>
        <w:t xml:space="preserve"> </w:t>
      </w:r>
    </w:p>
    <w:p w:rsidR="00080004" w:rsidRPr="00AC26C8" w:rsidRDefault="00080004" w:rsidP="00AC26C8">
      <w:pPr>
        <w:spacing w:before="12"/>
        <w:ind w:right="1443"/>
        <w:jc w:val="center"/>
        <w:rPr>
          <w:rFonts w:ascii="Calibri" w:eastAsia="Calibri" w:hAnsi="Calibri" w:cs="Calibri"/>
          <w:sz w:val="24"/>
          <w:szCs w:val="24"/>
        </w:rPr>
      </w:pPr>
    </w:p>
    <w:p w:rsidR="00080004" w:rsidRPr="00AC26C8" w:rsidRDefault="00AC26C8">
      <w:pPr>
        <w:spacing w:before="12"/>
        <w:ind w:right="2814"/>
        <w:jc w:val="right"/>
        <w:rPr>
          <w:rFonts w:ascii="Calibri" w:eastAsia="Calibri" w:hAnsi="Calibri" w:cs="Calibri"/>
          <w:sz w:val="24"/>
          <w:szCs w:val="24"/>
        </w:rPr>
      </w:pPr>
      <w:r w:rsidRPr="00AC26C8">
        <w:rPr>
          <w:rFonts w:ascii="Calibri" w:eastAsia="Calibri" w:hAnsi="Calibri" w:cs="Calibri"/>
          <w:w w:val="102"/>
          <w:sz w:val="24"/>
          <w:szCs w:val="24"/>
        </w:rPr>
        <w:t xml:space="preserve"> </w:t>
      </w:r>
    </w:p>
    <w:p w:rsidR="00080004" w:rsidRPr="00AC26C8" w:rsidRDefault="00AC26C8">
      <w:pPr>
        <w:spacing w:before="12"/>
        <w:ind w:right="2814"/>
        <w:jc w:val="right"/>
        <w:rPr>
          <w:rFonts w:ascii="Calibri" w:eastAsia="Calibri" w:hAnsi="Calibri" w:cs="Calibri"/>
          <w:sz w:val="24"/>
          <w:szCs w:val="24"/>
        </w:rPr>
      </w:pPr>
      <w:r w:rsidRPr="00AC26C8">
        <w:rPr>
          <w:rFonts w:ascii="Calibri" w:eastAsia="Calibri" w:hAnsi="Calibri" w:cs="Calibri"/>
          <w:w w:val="102"/>
          <w:sz w:val="24"/>
          <w:szCs w:val="24"/>
        </w:rPr>
        <w:t xml:space="preserve"> </w:t>
      </w:r>
    </w:p>
    <w:p w:rsidR="00AC26C8" w:rsidRPr="00AC26C8" w:rsidRDefault="00AC26C8">
      <w:pPr>
        <w:spacing w:before="12"/>
        <w:ind w:right="2048"/>
        <w:jc w:val="right"/>
        <w:rPr>
          <w:rFonts w:ascii="Calibri" w:eastAsia="Calibri" w:hAnsi="Calibri" w:cs="Calibri"/>
          <w:spacing w:val="1"/>
          <w:w w:val="102"/>
          <w:sz w:val="24"/>
          <w:szCs w:val="24"/>
        </w:rPr>
      </w:pPr>
      <w:r w:rsidRPr="00AC26C8">
        <w:rPr>
          <w:rFonts w:ascii="Calibri" w:eastAsia="Calibri" w:hAnsi="Calibri" w:cs="Calibri"/>
          <w:spacing w:val="1"/>
          <w:w w:val="102"/>
          <w:sz w:val="24"/>
          <w:szCs w:val="24"/>
        </w:rPr>
        <w:t xml:space="preserve">     </w:t>
      </w:r>
      <w:r w:rsidRPr="00AC26C8">
        <w:rPr>
          <w:rFonts w:ascii="Calibri" w:eastAsia="Calibri" w:hAnsi="Calibri" w:cs="Calibri"/>
          <w:spacing w:val="1"/>
          <w:w w:val="102"/>
          <w:sz w:val="24"/>
          <w:szCs w:val="24"/>
        </w:rPr>
        <w:tab/>
      </w:r>
      <w:r w:rsidRPr="00AC26C8">
        <w:rPr>
          <w:rFonts w:ascii="Calibri" w:eastAsia="Calibri" w:hAnsi="Calibri" w:cs="Calibri"/>
          <w:spacing w:val="1"/>
          <w:w w:val="102"/>
          <w:sz w:val="24"/>
          <w:szCs w:val="24"/>
        </w:rPr>
        <w:tab/>
      </w:r>
      <w:r w:rsidRPr="00AC26C8">
        <w:rPr>
          <w:rFonts w:ascii="Calibri" w:eastAsia="Calibri" w:hAnsi="Calibri" w:cs="Calibri"/>
          <w:spacing w:val="1"/>
          <w:w w:val="102"/>
          <w:sz w:val="24"/>
          <w:szCs w:val="24"/>
        </w:rPr>
        <w:tab/>
      </w:r>
    </w:p>
    <w:p w:rsidR="00080004" w:rsidRDefault="00AC26C8" w:rsidP="00AC26C8">
      <w:pPr>
        <w:spacing w:before="12"/>
        <w:ind w:left="5040" w:right="991" w:firstLine="772"/>
        <w:jc w:val="center"/>
        <w:rPr>
          <w:rFonts w:ascii="Calibri" w:eastAsia="Calibri" w:hAnsi="Calibri" w:cs="Calibri"/>
          <w:sz w:val="24"/>
          <w:szCs w:val="24"/>
        </w:rPr>
      </w:pPr>
      <w:r w:rsidRPr="00AC26C8">
        <w:rPr>
          <w:rFonts w:ascii="Calibri" w:eastAsia="Calibri" w:hAnsi="Calibri" w:cs="Calibri"/>
          <w:spacing w:val="1"/>
          <w:w w:val="102"/>
          <w:sz w:val="24"/>
          <w:szCs w:val="24"/>
        </w:rPr>
        <w:t xml:space="preserve">( </w:t>
      </w:r>
      <w:r w:rsidRPr="00AC26C8">
        <w:rPr>
          <w:rFonts w:ascii="Calibri" w:eastAsia="Calibri" w:hAnsi="Calibri" w:cs="Calibri"/>
          <w:spacing w:val="3"/>
          <w:w w:val="102"/>
          <w:sz w:val="24"/>
          <w:szCs w:val="24"/>
        </w:rPr>
        <w:t xml:space="preserve">Benyamin Tupang </w:t>
      </w:r>
      <w:r w:rsidRPr="00AC26C8">
        <w:rPr>
          <w:rFonts w:ascii="Calibri" w:eastAsia="Calibri" w:hAnsi="Calibri" w:cs="Calibri"/>
          <w:spacing w:val="1"/>
          <w:w w:val="10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sectPr w:rsidR="00080004">
      <w:type w:val="continuous"/>
      <w:pgSz w:w="11900" w:h="16840"/>
      <w:pgMar w:top="118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8074D"/>
    <w:multiLevelType w:val="multilevel"/>
    <w:tmpl w:val="A64C22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04"/>
    <w:rsid w:val="00080004"/>
    <w:rsid w:val="00AC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63DCB2-D312-412A-B5F5-6B51BA5F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benyamintupang@gmail.com</cp:lastModifiedBy>
  <cp:revision>2</cp:revision>
  <dcterms:created xsi:type="dcterms:W3CDTF">2019-11-23T06:48:00Z</dcterms:created>
  <dcterms:modified xsi:type="dcterms:W3CDTF">2019-11-23T06:57:00Z</dcterms:modified>
</cp:coreProperties>
</file>